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E43F56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Bharath B S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  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Contact No.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:7353080017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:rsidR="000D1075" w:rsidRPr="00433ACA" w:rsidRDefault="00E43F56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Bharath B S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  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Contact No.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:7353080017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0D1075">
      <w:pPr>
        <w:pStyle w:val="Heading3"/>
      </w:pPr>
    </w:p>
    <w:p w:rsidR="000D1075" w:rsidRDefault="000D1075" w:rsidP="000D1075">
      <w:pPr>
        <w:pStyle w:val="Heading3"/>
      </w:pPr>
    </w:p>
    <w:p w:rsidR="000D1075" w:rsidRPr="00433ACA" w:rsidRDefault="000D1075" w:rsidP="000D1075">
      <w:pPr>
        <w:pStyle w:val="Heading3"/>
      </w:pPr>
      <w:r w:rsidRPr="00433ACA">
        <w:t xml:space="preserve">SUMMARY: </w:t>
      </w:r>
    </w:p>
    <w:p w:rsidR="000D1075" w:rsidRPr="00C2492F" w:rsidRDefault="000D1075" w:rsidP="000D1075"/>
    <w:p w:rsidR="00A856E6" w:rsidRPr="00A856E6" w:rsidRDefault="00A856E6" w:rsidP="00A856E6">
      <w:pPr>
        <w:pStyle w:val="ResumeBodyChar"/>
        <w:rPr>
          <w:rFonts w:ascii="Arial" w:hAnsi="Arial" w:cs="Arial"/>
          <w:b/>
          <w:szCs w:val="22"/>
        </w:rPr>
      </w:pPr>
      <w:r w:rsidRPr="00A856E6">
        <w:rPr>
          <w:rFonts w:ascii="Arial" w:hAnsi="Arial" w:cs="Arial"/>
          <w:b/>
          <w:szCs w:val="22"/>
        </w:rPr>
        <w:t xml:space="preserve">Worked on VMWare administration, vSphere client and other DevOps tools like Jenkins </w:t>
      </w:r>
      <w:r>
        <w:rPr>
          <w:rFonts w:ascii="Arial" w:hAnsi="Arial" w:cs="Arial"/>
          <w:b/>
          <w:szCs w:val="22"/>
        </w:rPr>
        <w:t>and GIT</w:t>
      </w:r>
      <w:r w:rsidRPr="00A856E6">
        <w:rPr>
          <w:rFonts w:ascii="Arial" w:hAnsi="Arial" w:cs="Arial"/>
          <w:b/>
          <w:szCs w:val="22"/>
        </w:rPr>
        <w:t>. Also trained in Amazon web services, JAVA, JEE and Manual Testing.</w:t>
      </w:r>
    </w:p>
    <w:p w:rsidR="000D1075" w:rsidRPr="00A64DD2" w:rsidRDefault="000D107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:rsidR="000D1075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 xml:space="preserve">EDUCATION QUALIFICATIONS  </w:t>
      </w:r>
    </w:p>
    <w:p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E43F56" w:rsidP="00E43F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Bachelor of Engineering in Electronics And </w:t>
            </w:r>
            <w:r w:rsidR="00A856E6">
              <w:rPr>
                <w:rFonts w:ascii="Arial" w:hAnsi="Arial" w:cs="Arial"/>
              </w:rPr>
              <w:t>Communication –</w:t>
            </w:r>
            <w:r w:rsidR="00D1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VTU, Belgaum</w:t>
            </w:r>
            <w:r w:rsidR="000D1075">
              <w:rPr>
                <w:rFonts w:ascii="Arial" w:hAnsi="Arial" w:cs="Arial"/>
              </w:rPr>
              <w:t>.</w:t>
            </w:r>
          </w:p>
        </w:tc>
      </w:tr>
    </w:tbl>
    <w:p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E43F56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E43F56">
              <w:rPr>
                <w:rFonts w:ascii="Arial" w:hAnsi="Arial" w:cs="Arial"/>
              </w:rPr>
              <w:t>Core Java,J2EE,Python,Shell Script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E43F56" w:rsidRDefault="00E43F56" w:rsidP="00D659F7">
            <w:pPr>
              <w:rPr>
                <w:rFonts w:ascii="Arial" w:hAnsi="Arial" w:cs="Arial"/>
              </w:rPr>
            </w:pPr>
            <w:r w:rsidRPr="00E43F56">
              <w:rPr>
                <w:rFonts w:ascii="Arial" w:hAnsi="Arial" w:cs="Arial"/>
              </w:rPr>
              <w:t>HTML,CSS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B1145A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E43F56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E43F56">
              <w:rPr>
                <w:rFonts w:ascii="Arial" w:hAnsi="Arial" w:cs="Arial"/>
              </w:rPr>
              <w:t>Oracle 10g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E43F56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E43F56">
              <w:rPr>
                <w:rFonts w:ascii="Arial" w:hAnsi="Arial" w:cs="Arial"/>
              </w:rPr>
              <w:t>Windows, Linux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E43F56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E43F56">
              <w:rPr>
                <w:rFonts w:ascii="Arial" w:hAnsi="Arial" w:cs="Arial"/>
              </w:rPr>
              <w:t>Jenkins, GIT</w:t>
            </w:r>
          </w:p>
        </w:tc>
      </w:tr>
      <w:tr w:rsidR="000D1075" w:rsidRPr="00637E22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E43F56" w:rsidP="00E43F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JDBC, Servlets, JSP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AWS, Jenkins, GIT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B114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E4104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Skype</w:t>
            </w:r>
          </w:p>
        </w:tc>
      </w:tr>
    </w:tbl>
    <w:p w:rsidR="000D1075" w:rsidRDefault="000D1075" w:rsidP="000D1075">
      <w:pPr>
        <w:pStyle w:val="Heading3"/>
      </w:pPr>
    </w:p>
    <w:p w:rsidR="000D1075" w:rsidRDefault="000D1075" w:rsidP="000D1075"/>
    <w:p w:rsidR="000D1075" w:rsidRPr="000D282C" w:rsidRDefault="000D1075" w:rsidP="000D1075"/>
    <w:p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71169C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Jan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’</w:t>
            </w:r>
            <w:r w:rsidR="00E43F56">
              <w:rPr>
                <w:rFonts w:ascii="Arial" w:hAnsi="Arial"/>
                <w:color w:val="FFFFFF"/>
                <w:sz w:val="20"/>
              </w:rPr>
              <w:t>2017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r w:rsidR="00A856E6">
              <w:rPr>
                <w:rFonts w:ascii="Arial" w:hAnsi="Arial"/>
                <w:color w:val="FFFFFF"/>
                <w:sz w:val="20"/>
              </w:rPr>
              <w:t>till date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E4104A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 w:val="16"/>
                <w:szCs w:val="16"/>
              </w:rPr>
              <w:t>NA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E4104A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NA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A856E6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Eclipse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A856E6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Analyst/Software Engineer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90BD1" w:rsidRDefault="00E4104A" w:rsidP="00790BD1">
      <w:pPr>
        <w:rPr>
          <w:rFonts w:ascii="Arial" w:hAnsi="Arial" w:cs="Arial"/>
          <w:shd w:val="clear" w:color="auto" w:fill="FFFFFF"/>
        </w:rPr>
      </w:pPr>
      <w:r>
        <w:rPr>
          <w:shd w:val="clear" w:color="auto" w:fill="FFFFFF"/>
        </w:rPr>
        <w:t>NA</w:t>
      </w:r>
    </w:p>
    <w:p w:rsidR="00790BD1" w:rsidRDefault="00790BD1" w:rsidP="00790BD1">
      <w:pPr>
        <w:rPr>
          <w:rFonts w:ascii="Arial" w:hAnsi="Arial" w:cs="Arial"/>
          <w:shd w:val="clear" w:color="auto" w:fill="FFFFFF"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790BD1" w:rsidRDefault="00790BD1" w:rsidP="00790BD1">
      <w:pPr>
        <w:rPr>
          <w:rFonts w:ascii="Arial" w:hAnsi="Arial" w:cs="Arial"/>
          <w:b/>
        </w:rPr>
      </w:pPr>
      <w:bookmarkStart w:id="0" w:name="_GoBack"/>
      <w:bookmarkEnd w:id="0"/>
    </w:p>
    <w:p w:rsidR="000D1075" w:rsidRPr="00C4466F" w:rsidRDefault="000D1075" w:rsidP="00790BD1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0D1075" w:rsidRPr="00E4104A" w:rsidRDefault="00E4104A" w:rsidP="00E4104A">
      <w:pPr>
        <w:tabs>
          <w:tab w:val="left" w:pos="963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</w:p>
    <w:sectPr w:rsidR="000D1075" w:rsidRPr="00E4104A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DC" w:rsidRDefault="001A6BDC" w:rsidP="00510EC9">
      <w:r>
        <w:separator/>
      </w:r>
    </w:p>
  </w:endnote>
  <w:endnote w:type="continuationSeparator" w:id="0">
    <w:p w:rsidR="001A6BDC" w:rsidRDefault="001A6BDC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E43F56">
      <w:rPr>
        <w:rFonts w:ascii="Arial" w:hAnsi="Arial" w:cs="Arial"/>
        <w:noProof/>
        <w:sz w:val="16"/>
        <w:szCs w:val="16"/>
      </w:rPr>
      <w:t>9 May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E4104A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E4104A">
          <w:rPr>
            <w:rFonts w:ascii="Arial" w:hAnsi="Arial" w:cs="Arial"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DC" w:rsidRDefault="001A6BDC" w:rsidP="00510EC9">
      <w:r>
        <w:separator/>
      </w:r>
    </w:p>
  </w:footnote>
  <w:footnote w:type="continuationSeparator" w:id="0">
    <w:p w:rsidR="001A6BDC" w:rsidRDefault="001A6BDC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65A" w:rsidRDefault="001A6BDC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2"/>
  </w:num>
  <w:num w:numId="4">
    <w:abstractNumId w:val="25"/>
  </w:num>
  <w:num w:numId="5">
    <w:abstractNumId w:val="24"/>
  </w:num>
  <w:num w:numId="6">
    <w:abstractNumId w:val="19"/>
  </w:num>
  <w:num w:numId="7">
    <w:abstractNumId w:val="22"/>
  </w:num>
  <w:num w:numId="8">
    <w:abstractNumId w:val="27"/>
  </w:num>
  <w:num w:numId="9">
    <w:abstractNumId w:val="29"/>
  </w:num>
  <w:num w:numId="10">
    <w:abstractNumId w:val="26"/>
  </w:num>
  <w:num w:numId="11">
    <w:abstractNumId w:val="14"/>
  </w:num>
  <w:num w:numId="12">
    <w:abstractNumId w:val="9"/>
  </w:num>
  <w:num w:numId="13">
    <w:abstractNumId w:val="21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3"/>
  </w:num>
  <w:num w:numId="23">
    <w:abstractNumId w:val="1"/>
  </w:num>
  <w:num w:numId="24">
    <w:abstractNumId w:val="28"/>
  </w:num>
  <w:num w:numId="25">
    <w:abstractNumId w:val="20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A6BDC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56E6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104A"/>
    <w:rsid w:val="00E43F56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5:docId w15:val="{82629AB8-C737-4F71-9CA8-E168C81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paragraph" w:customStyle="1" w:styleId="ResumeBodyChar">
    <w:name w:val="Resume Body Char"/>
    <w:basedOn w:val="Normal"/>
    <w:link w:val="ResumeBodyCharChar"/>
    <w:rsid w:val="00A856E6"/>
    <w:pPr>
      <w:spacing w:before="60"/>
    </w:pPr>
    <w:rPr>
      <w:szCs w:val="24"/>
    </w:rPr>
  </w:style>
  <w:style w:type="character" w:customStyle="1" w:styleId="ResumeBodyCharChar">
    <w:name w:val="Resume Body Char Char"/>
    <w:link w:val="ResumeBodyChar"/>
    <w:rsid w:val="00A856E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FEE95-8960-4267-8930-08BC74A3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B.S., Bharath</cp:lastModifiedBy>
  <cp:revision>2</cp:revision>
  <cp:lastPrinted>2007-04-20T06:46:00Z</cp:lastPrinted>
  <dcterms:created xsi:type="dcterms:W3CDTF">2017-05-09T11:42:00Z</dcterms:created>
  <dcterms:modified xsi:type="dcterms:W3CDTF">2017-05-09T11:42:00Z</dcterms:modified>
</cp:coreProperties>
</file>