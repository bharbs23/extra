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E43F56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Bharath B S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 </w:t>
                            </w:r>
                            <w:r w:rsidR="008E579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               +91-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7353080017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:rsidR="000D1075" w:rsidRPr="00433ACA" w:rsidRDefault="00E43F56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Bharath B S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 </w:t>
                      </w:r>
                      <w:r w:rsidR="008E579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              +91-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7353080017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0D1075">
      <w:pPr>
        <w:pStyle w:val="Heading3"/>
      </w:pPr>
    </w:p>
    <w:p w:rsidR="000D1075" w:rsidRDefault="000D1075" w:rsidP="000D1075">
      <w:pPr>
        <w:pStyle w:val="Heading3"/>
      </w:pPr>
    </w:p>
    <w:p w:rsidR="000D1075" w:rsidRPr="00433ACA" w:rsidRDefault="000D1075" w:rsidP="000D1075">
      <w:pPr>
        <w:pStyle w:val="Heading3"/>
      </w:pPr>
      <w:r w:rsidRPr="00433ACA">
        <w:t xml:space="preserve">SUMMARY: </w:t>
      </w:r>
    </w:p>
    <w:p w:rsidR="000D1075" w:rsidRPr="00C2492F" w:rsidRDefault="000D1075" w:rsidP="000D1075"/>
    <w:p w:rsidR="00A856E6" w:rsidRPr="00A856E6" w:rsidRDefault="00A856E6" w:rsidP="008E5797">
      <w:pPr>
        <w:pStyle w:val="ResumeBodyChar"/>
        <w:rPr>
          <w:rFonts w:ascii="Arial" w:hAnsi="Arial" w:cs="Arial"/>
          <w:b/>
          <w:szCs w:val="22"/>
        </w:rPr>
      </w:pPr>
      <w:r w:rsidRPr="00A856E6">
        <w:rPr>
          <w:rFonts w:ascii="Arial" w:hAnsi="Arial" w:cs="Arial"/>
          <w:b/>
          <w:szCs w:val="22"/>
        </w:rPr>
        <w:t xml:space="preserve">Worked on VMWare administration, vSphere client and other DevOps tools like Jenkins </w:t>
      </w:r>
      <w:r>
        <w:rPr>
          <w:rFonts w:ascii="Arial" w:hAnsi="Arial" w:cs="Arial"/>
          <w:b/>
          <w:szCs w:val="22"/>
        </w:rPr>
        <w:t>and GIT</w:t>
      </w:r>
      <w:r w:rsidRPr="00A856E6">
        <w:rPr>
          <w:rFonts w:ascii="Arial" w:hAnsi="Arial" w:cs="Arial"/>
          <w:b/>
          <w:szCs w:val="22"/>
        </w:rPr>
        <w:t>. Also trained in Amazon web services, JAVA, JEE and Manual Testing.</w:t>
      </w:r>
    </w:p>
    <w:p w:rsidR="000D1075" w:rsidRPr="00A64DD2" w:rsidRDefault="000D1075" w:rsidP="000D1075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:rsidR="000D1075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 xml:space="preserve">EDUCATION QUALIFICATIONS  </w:t>
      </w:r>
    </w:p>
    <w:p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E43F56" w:rsidP="00E43F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Bachelor of Engineering in Electronics And </w:t>
            </w:r>
            <w:r w:rsidR="00A856E6">
              <w:rPr>
                <w:rFonts w:ascii="Arial" w:hAnsi="Arial" w:cs="Arial"/>
              </w:rPr>
              <w:t>Communication –</w:t>
            </w:r>
            <w:r w:rsidR="00D1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VTU, Belgaum</w:t>
            </w:r>
            <w:r w:rsidR="000D1075">
              <w:rPr>
                <w:rFonts w:ascii="Arial" w:hAnsi="Arial" w:cs="Arial"/>
              </w:rPr>
              <w:t>.</w:t>
            </w:r>
          </w:p>
        </w:tc>
      </w:tr>
    </w:tbl>
    <w:p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:rsidR="000D1075" w:rsidRDefault="000D1075" w:rsidP="000D1075">
      <w:pPr>
        <w:jc w:val="both"/>
        <w:rPr>
          <w:rFonts w:ascii="Arial" w:hAnsi="Arial"/>
        </w:rPr>
      </w:pPr>
    </w:p>
    <w:p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104CA2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Core Java,J2EE,Python,Shell Script</w:t>
            </w:r>
          </w:p>
        </w:tc>
      </w:tr>
      <w:tr w:rsidR="000D1075" w:rsidRPr="00637E22" w:rsidTr="00104CA2">
        <w:trPr>
          <w:trHeight w:val="197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104CA2" w:rsidRDefault="00E43F56" w:rsidP="00D659F7">
            <w:pPr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HTML,CSS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B1145A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104CA2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Oracle 10g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104CA2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Windows, Linux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104CA2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Jenkins, GIT</w:t>
            </w:r>
          </w:p>
        </w:tc>
      </w:tr>
      <w:tr w:rsidR="000D1075" w:rsidRPr="00637E22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E43F56" w:rsidP="00E43F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JDBC, Servlets, JSP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Default="00E43F56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AWS, Jenkins, GIT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B114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E4104A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Skype</w:t>
            </w:r>
          </w:p>
        </w:tc>
      </w:tr>
    </w:tbl>
    <w:p w:rsidR="000D1075" w:rsidRDefault="000D1075" w:rsidP="000D1075">
      <w:pPr>
        <w:pStyle w:val="Heading3"/>
      </w:pPr>
    </w:p>
    <w:p w:rsidR="000D1075" w:rsidRDefault="000D1075" w:rsidP="000D1075"/>
    <w:p w:rsidR="000D1075" w:rsidRPr="000D282C" w:rsidRDefault="000D1075" w:rsidP="000D1075"/>
    <w:p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0D1075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71169C" w:rsidP="0011310A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Jan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’</w:t>
            </w:r>
            <w:r w:rsidR="00E43F56">
              <w:rPr>
                <w:rFonts w:ascii="Arial" w:hAnsi="Arial"/>
                <w:color w:val="FFFFFF"/>
                <w:sz w:val="20"/>
              </w:rPr>
              <w:t>2017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r w:rsidR="00A856E6">
              <w:rPr>
                <w:rFonts w:ascii="Arial" w:hAnsi="Arial"/>
                <w:color w:val="FFFFFF"/>
                <w:sz w:val="20"/>
              </w:rPr>
              <w:t>till date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104CA2" w:rsidRDefault="000D1075" w:rsidP="00B1145A">
            <w:pPr>
              <w:rPr>
                <w:rFonts w:ascii="Arial" w:hAnsi="Arial" w:cs="Arial"/>
                <w:b/>
                <w:bCs/>
              </w:rPr>
            </w:pPr>
            <w:r w:rsidRPr="00104CA2">
              <w:rPr>
                <w:rFonts w:ascii="Arial" w:hAnsi="Arial" w:cs="Arial"/>
                <w:b/>
                <w:bCs/>
              </w:rPr>
              <w:t>Project:</w:t>
            </w:r>
            <w:r w:rsidRPr="00104CA2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104CA2" w:rsidRDefault="008E5797" w:rsidP="00B1145A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Cloud-COE(Internal)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8E5797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Capgemini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A856E6" w:rsidP="00790BD1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Eclipse</w:t>
            </w:r>
            <w:r w:rsidR="00104CA2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104CA2">
              <w:rPr>
                <w:rFonts w:ascii="Arial" w:eastAsia="Arial" w:hAnsi="Arial" w:cs="Arial"/>
              </w:rPr>
              <w:t>Pydev</w:t>
            </w:r>
            <w:proofErr w:type="spellEnd"/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B1145A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A856E6" w:rsidP="00B1145A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Analyst/Software Engineer</w:t>
            </w:r>
          </w:p>
        </w:tc>
      </w:tr>
    </w:tbl>
    <w:p w:rsidR="000D1075" w:rsidRDefault="000D1075" w:rsidP="000D1075">
      <w:pPr>
        <w:jc w:val="both"/>
        <w:rPr>
          <w:rFonts w:ascii="Arial" w:hAnsi="Arial"/>
          <w:b/>
        </w:rPr>
      </w:pPr>
    </w:p>
    <w:p w:rsidR="000D1075" w:rsidRDefault="000D1075" w:rsidP="000D1075">
      <w:pPr>
        <w:jc w:val="both"/>
        <w:rPr>
          <w:rFonts w:ascii="Arial" w:hAnsi="Arial"/>
          <w:b/>
        </w:rPr>
      </w:pPr>
    </w:p>
    <w:p w:rsidR="00790BD1" w:rsidRDefault="000D1075" w:rsidP="00CB260A">
      <w:pPr>
        <w:jc w:val="both"/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90BD1" w:rsidRPr="008E5797" w:rsidRDefault="008E5797" w:rsidP="00790BD1">
      <w:pPr>
        <w:rPr>
          <w:rFonts w:ascii="Arial" w:hAnsi="Arial" w:cs="Arial"/>
          <w:b/>
          <w:sz w:val="18"/>
        </w:rPr>
      </w:pPr>
      <w:r w:rsidRPr="008E5797">
        <w:rPr>
          <w:rFonts w:ascii="Arial" w:hAnsi="Arial" w:cs="Arial"/>
          <w:color w:val="000000"/>
          <w:szCs w:val="22"/>
        </w:rPr>
        <w:t>Capgemini internal solutions which involve exploring of cloud technologies and services. </w:t>
      </w:r>
    </w:p>
    <w:p w:rsidR="00790BD1" w:rsidRDefault="00790BD1" w:rsidP="00790BD1">
      <w:pPr>
        <w:rPr>
          <w:rFonts w:ascii="Arial" w:hAnsi="Arial" w:cs="Arial"/>
          <w:b/>
        </w:rPr>
      </w:pPr>
    </w:p>
    <w:p w:rsidR="00790BD1" w:rsidRPr="008E5797" w:rsidRDefault="00790BD1" w:rsidP="00790BD1">
      <w:pPr>
        <w:rPr>
          <w:rFonts w:ascii="Arial" w:hAnsi="Arial" w:cs="Arial"/>
        </w:rPr>
      </w:pPr>
    </w:p>
    <w:p w:rsidR="000D1075" w:rsidRPr="00C4466F" w:rsidRDefault="000D1075" w:rsidP="00790BD1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8E5797" w:rsidRPr="003E3023" w:rsidRDefault="008E5797" w:rsidP="008E5797">
      <w:pPr>
        <w:numPr>
          <w:ilvl w:val="0"/>
          <w:numId w:val="32"/>
        </w:numPr>
        <w:rPr>
          <w:rFonts w:ascii="Candara" w:hAnsi="Candara" w:cs="Calibri"/>
          <w:sz w:val="22"/>
          <w:szCs w:val="22"/>
        </w:rPr>
      </w:pPr>
      <w:r w:rsidRPr="003E3023">
        <w:rPr>
          <w:rFonts w:ascii="Candara" w:hAnsi="Candara" w:cs="Calibri"/>
          <w:sz w:val="22"/>
          <w:szCs w:val="22"/>
        </w:rPr>
        <w:t>Worked on Aws cloud like creating virtual machines (</w:t>
      </w:r>
      <w:r w:rsidRPr="003E3023">
        <w:rPr>
          <w:rFonts w:ascii="Candara" w:hAnsi="Candara" w:cs="Arial"/>
          <w:sz w:val="22"/>
          <w:szCs w:val="22"/>
        </w:rPr>
        <w:t>EC2</w:t>
      </w:r>
      <w:r w:rsidRPr="003E3023">
        <w:rPr>
          <w:rFonts w:ascii="Candara" w:hAnsi="Candara" w:cs="Calibri"/>
          <w:sz w:val="22"/>
          <w:szCs w:val="22"/>
        </w:rPr>
        <w:t>) in the cloud.</w:t>
      </w:r>
    </w:p>
    <w:p w:rsidR="008E5797" w:rsidRDefault="008E5797" w:rsidP="008E5797">
      <w:pPr>
        <w:numPr>
          <w:ilvl w:val="0"/>
          <w:numId w:val="32"/>
        </w:numPr>
        <w:rPr>
          <w:rFonts w:ascii="Candara" w:hAnsi="Candara" w:cs="Calibri"/>
          <w:sz w:val="22"/>
          <w:szCs w:val="22"/>
        </w:rPr>
      </w:pPr>
      <w:r w:rsidRPr="003E3023">
        <w:rPr>
          <w:rFonts w:ascii="Candara" w:hAnsi="Candara" w:cs="Calibri"/>
          <w:sz w:val="22"/>
          <w:szCs w:val="22"/>
        </w:rPr>
        <w:t>Using S3 to host a static website.</w:t>
      </w:r>
    </w:p>
    <w:p w:rsidR="008E5797" w:rsidRPr="008E5797" w:rsidRDefault="008E5797" w:rsidP="008E5797">
      <w:pPr>
        <w:numPr>
          <w:ilvl w:val="0"/>
          <w:numId w:val="32"/>
        </w:numPr>
        <w:rPr>
          <w:rFonts w:ascii="Candara" w:hAnsi="Candara" w:cs="Calibri"/>
          <w:sz w:val="22"/>
          <w:szCs w:val="22"/>
        </w:rPr>
      </w:pPr>
      <w:r w:rsidRPr="003E3023">
        <w:rPr>
          <w:rFonts w:ascii="Candara" w:hAnsi="Candara" w:cs="Calibri"/>
          <w:sz w:val="22"/>
          <w:szCs w:val="22"/>
        </w:rPr>
        <w:t>By using API gateway integrates our application to AWS server.</w:t>
      </w:r>
    </w:p>
    <w:p w:rsidR="008E5797" w:rsidRDefault="008E5797" w:rsidP="008E5797">
      <w:pPr>
        <w:numPr>
          <w:ilvl w:val="0"/>
          <w:numId w:val="32"/>
        </w:numPr>
        <w:rPr>
          <w:rFonts w:ascii="Candara" w:hAnsi="Candara" w:cs="Calibri"/>
          <w:sz w:val="22"/>
          <w:szCs w:val="22"/>
        </w:rPr>
      </w:pPr>
      <w:r>
        <w:rPr>
          <w:rFonts w:ascii="Candara" w:hAnsi="Candara" w:cs="Calibri"/>
          <w:sz w:val="22"/>
          <w:szCs w:val="22"/>
        </w:rPr>
        <w:t>Jenkins setup and writing jobs and managing plugins.</w:t>
      </w:r>
      <w:bookmarkStart w:id="0" w:name="_GoBack"/>
      <w:bookmarkEnd w:id="0"/>
    </w:p>
    <w:sectPr w:rsidR="008E5797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53E" w:rsidRDefault="00D4053E" w:rsidP="00510EC9">
      <w:r>
        <w:separator/>
      </w:r>
    </w:p>
  </w:endnote>
  <w:endnote w:type="continuationSeparator" w:id="0">
    <w:p w:rsidR="00D4053E" w:rsidRDefault="00D4053E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B93756">
      <w:rPr>
        <w:rFonts w:ascii="Arial" w:hAnsi="Arial" w:cs="Arial"/>
        <w:noProof/>
        <w:sz w:val="16"/>
        <w:szCs w:val="16"/>
      </w:rPr>
      <w:t>9 May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B93756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B93756">
          <w:rPr>
            <w:rFonts w:ascii="Arial" w:hAnsi="Arial" w:cs="Arial"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53E" w:rsidRDefault="00D4053E" w:rsidP="00510EC9">
      <w:r>
        <w:separator/>
      </w:r>
    </w:p>
  </w:footnote>
  <w:footnote w:type="continuationSeparator" w:id="0">
    <w:p w:rsidR="00D4053E" w:rsidRDefault="00D4053E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65A" w:rsidRDefault="00D4053E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D6BBD"/>
    <w:multiLevelType w:val="hybridMultilevel"/>
    <w:tmpl w:val="01E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4D495C"/>
    <w:multiLevelType w:val="hybridMultilevel"/>
    <w:tmpl w:val="26CA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24"/>
  </w:num>
  <w:num w:numId="8">
    <w:abstractNumId w:val="29"/>
  </w:num>
  <w:num w:numId="9">
    <w:abstractNumId w:val="31"/>
  </w:num>
  <w:num w:numId="10">
    <w:abstractNumId w:val="28"/>
  </w:num>
  <w:num w:numId="11">
    <w:abstractNumId w:val="14"/>
  </w:num>
  <w:num w:numId="12">
    <w:abstractNumId w:val="9"/>
  </w:num>
  <w:num w:numId="13">
    <w:abstractNumId w:val="23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5"/>
  </w:num>
  <w:num w:numId="23">
    <w:abstractNumId w:val="1"/>
  </w:num>
  <w:num w:numId="24">
    <w:abstractNumId w:val="30"/>
  </w:num>
  <w:num w:numId="25">
    <w:abstractNumId w:val="22"/>
  </w:num>
  <w:num w:numId="26">
    <w:abstractNumId w:val="11"/>
  </w:num>
  <w:num w:numId="27">
    <w:abstractNumId w:val="17"/>
  </w:num>
  <w:num w:numId="28">
    <w:abstractNumId w:val="15"/>
  </w:num>
  <w:num w:numId="29">
    <w:abstractNumId w:val="10"/>
  </w:num>
  <w:num w:numId="30">
    <w:abstractNumId w:val="18"/>
  </w:num>
  <w:num w:numId="31">
    <w:abstractNumId w:val="2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4CA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797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3C7A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56E6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756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260A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53E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104A"/>
    <w:rsid w:val="00E43F56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5:docId w15:val="{82629AB8-C737-4F71-9CA8-E168C81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paragraph" w:customStyle="1" w:styleId="ResumeBodyChar">
    <w:name w:val="Resume Body Char"/>
    <w:basedOn w:val="Normal"/>
    <w:link w:val="ResumeBodyCharChar"/>
    <w:rsid w:val="00A856E6"/>
    <w:pPr>
      <w:spacing w:before="60"/>
    </w:pPr>
    <w:rPr>
      <w:szCs w:val="24"/>
    </w:rPr>
  </w:style>
  <w:style w:type="character" w:customStyle="1" w:styleId="ResumeBodyCharChar">
    <w:name w:val="Resume Body Char Char"/>
    <w:link w:val="ResumeBodyChar"/>
    <w:rsid w:val="00A856E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85D01-E64D-4642-9825-762012BC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B.S., Bharath</cp:lastModifiedBy>
  <cp:revision>4</cp:revision>
  <cp:lastPrinted>2007-04-20T06:46:00Z</cp:lastPrinted>
  <dcterms:created xsi:type="dcterms:W3CDTF">2017-05-09T11:45:00Z</dcterms:created>
  <dcterms:modified xsi:type="dcterms:W3CDTF">2017-05-09T12:18:00Z</dcterms:modified>
</cp:coreProperties>
</file>